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5A09C" w14:textId="21ABC3E9" w:rsidR="00A9204E" w:rsidRPr="00384341" w:rsidRDefault="00384341" w:rsidP="00384341">
      <w:pPr>
        <w:ind w:left="-284" w:right="-279"/>
        <w:rPr>
          <w:sz w:val="60"/>
          <w:szCs w:val="60"/>
        </w:rPr>
      </w:pPr>
      <w:r>
        <w:rPr>
          <w:sz w:val="56"/>
          <w:szCs w:val="56"/>
        </w:rPr>
        <w:t xml:space="preserve">     </w:t>
      </w:r>
      <w:r w:rsidRPr="00384341">
        <w:rPr>
          <w:color w:val="70AD47" w:themeColor="accent6"/>
          <w:sz w:val="60"/>
          <w:szCs w:val="60"/>
        </w:rPr>
        <w:t>Reducing the Risk of Skin Cancer</w:t>
      </w:r>
    </w:p>
    <w:p w14:paraId="5587774B" w14:textId="33709ADD" w:rsidR="00384341" w:rsidRDefault="00384341">
      <w:pPr>
        <w:rPr>
          <w:sz w:val="36"/>
          <w:szCs w:val="36"/>
        </w:rPr>
      </w:pPr>
    </w:p>
    <w:p w14:paraId="47892464" w14:textId="071C8C10" w:rsidR="00384341" w:rsidRPr="00384341" w:rsidRDefault="00384341">
      <w:pPr>
        <w:rPr>
          <w:sz w:val="40"/>
          <w:szCs w:val="40"/>
        </w:rPr>
      </w:pPr>
      <w:r w:rsidRPr="00384341">
        <w:rPr>
          <w:sz w:val="40"/>
          <w:szCs w:val="40"/>
        </w:rPr>
        <w:t>Sun protection helps prevent the harmful effects of sun exposure, including sunburn, skin cancer, premature skin aging, and eye damage. When used as part of a comprehensive approach, well-tailored, individual</w:t>
      </w:r>
      <w:r w:rsidRPr="00384341">
        <w:rPr>
          <w:sz w:val="40"/>
          <w:szCs w:val="40"/>
        </w:rPr>
        <w:t xml:space="preserve"> </w:t>
      </w:r>
      <w:r w:rsidRPr="00384341">
        <w:rPr>
          <w:sz w:val="40"/>
          <w:szCs w:val="40"/>
        </w:rPr>
        <w:t>focused strategies may be effective for reaching specific subpopulations.229,230 According to WHO’s International Agency for Research on Cancer (IARC), ideal sun protection involves several behaviors, including</w:t>
      </w:r>
    </w:p>
    <w:p w14:paraId="4E64ABB8" w14:textId="77777777" w:rsidR="00384341" w:rsidRDefault="00384341"/>
    <w:p w14:paraId="5A553AE4" w14:textId="3B7844F1" w:rsidR="00384341" w:rsidRPr="00384341" w:rsidRDefault="00384341" w:rsidP="00384341">
      <w:pPr>
        <w:ind w:left="300"/>
        <w:rPr>
          <w:sz w:val="36"/>
          <w:szCs w:val="36"/>
        </w:rPr>
      </w:pPr>
      <w:r w:rsidRPr="00384341">
        <w:rPr>
          <w:rFonts w:ascii="Arial" w:hAnsi="Arial" w:cs="Arial"/>
          <w:sz w:val="36"/>
          <w:szCs w:val="36"/>
        </w:rPr>
        <w:t>■</w:t>
      </w:r>
      <w:r w:rsidRPr="00384341">
        <w:rPr>
          <w:sz w:val="36"/>
          <w:szCs w:val="36"/>
        </w:rPr>
        <w:t xml:space="preserve"> Wearing tightly woven protective clothing that </w:t>
      </w:r>
      <w:r>
        <w:rPr>
          <w:sz w:val="36"/>
          <w:szCs w:val="36"/>
        </w:rPr>
        <w:t xml:space="preserve">          </w:t>
      </w:r>
      <w:r w:rsidRPr="00384341">
        <w:rPr>
          <w:sz w:val="36"/>
          <w:szCs w:val="36"/>
        </w:rPr>
        <w:t>adequately covers the arms, torso, and legs.</w:t>
      </w:r>
    </w:p>
    <w:p w14:paraId="5BD9B412" w14:textId="0863D106" w:rsidR="00384341" w:rsidRPr="00384341" w:rsidRDefault="00384341" w:rsidP="00384341">
      <w:pPr>
        <w:ind w:left="300"/>
        <w:rPr>
          <w:sz w:val="36"/>
          <w:szCs w:val="36"/>
        </w:rPr>
      </w:pPr>
      <w:r w:rsidRPr="00384341">
        <w:rPr>
          <w:rFonts w:ascii="Arial" w:hAnsi="Arial" w:cs="Arial"/>
          <w:sz w:val="36"/>
          <w:szCs w:val="36"/>
        </w:rPr>
        <w:t>■</w:t>
      </w:r>
      <w:r w:rsidRPr="00384341">
        <w:rPr>
          <w:sz w:val="36"/>
          <w:szCs w:val="36"/>
        </w:rPr>
        <w:t xml:space="preserve"> Wearing a hat that provides adequate shade to the whole </w:t>
      </w:r>
      <w:r>
        <w:rPr>
          <w:sz w:val="36"/>
          <w:szCs w:val="36"/>
        </w:rPr>
        <w:t xml:space="preserve">   </w:t>
      </w:r>
      <w:r w:rsidRPr="00384341">
        <w:rPr>
          <w:sz w:val="36"/>
          <w:szCs w:val="36"/>
        </w:rPr>
        <w:t xml:space="preserve">of the head. </w:t>
      </w:r>
    </w:p>
    <w:p w14:paraId="64585404" w14:textId="77777777" w:rsidR="00384341" w:rsidRPr="00384341" w:rsidRDefault="00384341" w:rsidP="00384341">
      <w:pPr>
        <w:ind w:firstLine="300"/>
        <w:rPr>
          <w:sz w:val="36"/>
          <w:szCs w:val="36"/>
        </w:rPr>
      </w:pPr>
      <w:r w:rsidRPr="00384341">
        <w:rPr>
          <w:rFonts w:ascii="Arial" w:hAnsi="Arial" w:cs="Arial"/>
          <w:sz w:val="36"/>
          <w:szCs w:val="36"/>
        </w:rPr>
        <w:t>■</w:t>
      </w:r>
      <w:r w:rsidRPr="00384341">
        <w:rPr>
          <w:sz w:val="36"/>
          <w:szCs w:val="36"/>
        </w:rPr>
        <w:t xml:space="preserve"> Seeking shade whenever possible. </w:t>
      </w:r>
    </w:p>
    <w:p w14:paraId="4DFCFD3F" w14:textId="77777777" w:rsidR="00384341" w:rsidRPr="00384341" w:rsidRDefault="00384341" w:rsidP="00384341">
      <w:pPr>
        <w:ind w:left="300"/>
        <w:rPr>
          <w:sz w:val="36"/>
          <w:szCs w:val="36"/>
        </w:rPr>
      </w:pPr>
      <w:r w:rsidRPr="00384341">
        <w:rPr>
          <w:rFonts w:ascii="Arial" w:hAnsi="Arial" w:cs="Arial"/>
          <w:sz w:val="36"/>
          <w:szCs w:val="36"/>
        </w:rPr>
        <w:t>■</w:t>
      </w:r>
      <w:r w:rsidRPr="00384341">
        <w:rPr>
          <w:sz w:val="36"/>
          <w:szCs w:val="36"/>
        </w:rPr>
        <w:t xml:space="preserve"> Avoiding outdoor activities during periods of peak sunlight (such as midday). </w:t>
      </w:r>
    </w:p>
    <w:p w14:paraId="01F1D6A6" w14:textId="24117D34" w:rsidR="00384341" w:rsidRPr="00384341" w:rsidRDefault="00384341" w:rsidP="00384341">
      <w:pPr>
        <w:ind w:left="300"/>
        <w:rPr>
          <w:sz w:val="36"/>
          <w:szCs w:val="36"/>
        </w:rPr>
      </w:pPr>
      <w:r w:rsidRPr="00384341">
        <w:rPr>
          <w:rFonts w:ascii="Arial" w:hAnsi="Arial" w:cs="Arial"/>
          <w:sz w:val="36"/>
          <w:szCs w:val="36"/>
        </w:rPr>
        <w:t>■</w:t>
      </w:r>
      <w:r w:rsidRPr="00384341">
        <w:rPr>
          <w:sz w:val="36"/>
          <w:szCs w:val="36"/>
        </w:rPr>
        <w:t xml:space="preserve"> Using sunscreen (in conjunction with other sun protection behaviors).</w:t>
      </w:r>
    </w:p>
    <w:sectPr w:rsidR="00384341" w:rsidRPr="00384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41"/>
    <w:rsid w:val="00384341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F494"/>
  <w15:chartTrackingRefBased/>
  <w15:docId w15:val="{31E34317-A4B0-4E80-B8A8-5334270C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shnu_K\AppData\Local\Microsoft\Office\16.0\DTS\en-US%7b5EA56864-B895-4E03-8277-9DA5A3FE1591%7d\%7bFBC4A1D3-0062-402E-98CA-A3E4F9B2860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{FBC4A1D3-0062-402E-98CA-A3E4F9B2860C}tf02786999_win32.dotx</Template>
  <TotalTime>7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Vishnu_K</dc:creator>
  <cp:keywords/>
  <dc:description/>
  <cp:lastModifiedBy>vishnu vardhan</cp:lastModifiedBy>
  <cp:revision>1</cp:revision>
  <dcterms:created xsi:type="dcterms:W3CDTF">2020-09-13T09:45:00Z</dcterms:created>
  <dcterms:modified xsi:type="dcterms:W3CDTF">2020-09-13T09:52:00Z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